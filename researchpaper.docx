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A5AE" w14:textId="1BA4FFCC" w:rsidR="00A9204E" w:rsidRDefault="0019213B">
      <w:r>
        <w:t>UNIT CONVERTER WITH SWING GUI</w:t>
      </w:r>
    </w:p>
    <w:p w14:paraId="23F5E42B" w14:textId="2C470584" w:rsidR="0019213B" w:rsidRDefault="0019213B">
      <w:r>
        <w:t>Cuong Phan</w:t>
      </w:r>
    </w:p>
    <w:p w14:paraId="3BAB65C1" w14:textId="396B7DEC" w:rsidR="0019213B" w:rsidRDefault="0019213B"/>
    <w:p w14:paraId="6BCA9448" w14:textId="7D3BB0FF" w:rsidR="0019213B" w:rsidRDefault="00DF68BE">
      <w:r>
        <w:t>1. Why did you choose this project</w:t>
      </w:r>
    </w:p>
    <w:p w14:paraId="760223FD" w14:textId="5E12D5F7" w:rsidR="00DF68BE" w:rsidRDefault="00DF68BE">
      <w:r>
        <w:t xml:space="preserve">2. What does it compute? What are the inputs to and the outputs from your </w:t>
      </w:r>
      <w:r w:rsidR="004F4DDC">
        <w:t>program?</w:t>
      </w:r>
    </w:p>
    <w:p w14:paraId="67BBE100" w14:textId="3D7F3550" w:rsidR="00DF68BE" w:rsidRDefault="00DF68BE">
      <w:r>
        <w:t xml:space="preserve">3. Describe how the program works. </w:t>
      </w:r>
    </w:p>
    <w:p w14:paraId="542D15BA" w14:textId="79845124" w:rsidR="004F4DDC" w:rsidRDefault="004F4DDC">
      <w:r>
        <w:t>4. What have you learned from this project</w:t>
      </w:r>
    </w:p>
    <w:p w14:paraId="6429D307" w14:textId="0E342834" w:rsidR="004F4DDC" w:rsidRDefault="004F4DDC">
      <w:r>
        <w:t>5. Indicate where the 2 classes, 1 loop, 1 recursive method definition, 1 exception handling method definition</w:t>
      </w:r>
      <w:r w:rsidR="00F40AD0">
        <w:t xml:space="preserve"> are located</w:t>
      </w:r>
    </w:p>
    <w:p w14:paraId="01F710EF" w14:textId="3218C885" w:rsidR="00F40AD0" w:rsidRDefault="00F40AD0">
      <w:r>
        <w:t>6. Include a UML Diagram for your project</w:t>
      </w:r>
    </w:p>
    <w:p w14:paraId="7BD164C3" w14:textId="7BE47999" w:rsidR="00F40AD0" w:rsidRDefault="00F40AD0">
      <w:r>
        <w:t>7. Include a work cited page</w:t>
      </w:r>
    </w:p>
    <w:sectPr w:rsidR="00F4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3B"/>
    <w:rsid w:val="0019213B"/>
    <w:rsid w:val="004F4DDC"/>
    <w:rsid w:val="00645252"/>
    <w:rsid w:val="006D3D74"/>
    <w:rsid w:val="0083569A"/>
    <w:rsid w:val="00A9204E"/>
    <w:rsid w:val="00DF68BE"/>
    <w:rsid w:val="00F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CDF2"/>
  <w15:chartTrackingRefBased/>
  <w15:docId w15:val="{5DF5F142-5B0F-49A8-B045-155FEC20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F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hcu\AppData\Local\Microsoft\Office\16.0\DTS\en-US%7bEED8D5B1-3E0A-465D-B0E1-7152BC965927%7d\%7b1F5E6061-01B8-468B-B7F9-7B63FF500CE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{1F5E6061-01B8-468B-B7F9-7B63FF500CEF}tf02786999_win32.dotx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Phan</dc:creator>
  <cp:keywords/>
  <dc:description/>
  <cp:lastModifiedBy>Cuong Phan</cp:lastModifiedBy>
  <cp:revision>4</cp:revision>
  <dcterms:created xsi:type="dcterms:W3CDTF">2021-10-21T03:00:00Z</dcterms:created>
  <dcterms:modified xsi:type="dcterms:W3CDTF">2021-10-21T03:09:00Z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